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0CE2" w14:textId="5C0A97E3" w:rsidR="001A462E" w:rsidRPr="00B2595B" w:rsidRDefault="001A462E" w:rsidP="001A462E">
      <w:pPr>
        <w:tabs>
          <w:tab w:val="num" w:pos="720"/>
        </w:tabs>
        <w:ind w:left="720" w:hanging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95B">
        <w:rPr>
          <w:rFonts w:ascii="Times New Roman" w:eastAsia="Times New Roman" w:hAnsi="Times New Roman" w:cs="Times New Roman"/>
          <w:bCs/>
          <w:sz w:val="28"/>
          <w:szCs w:val="28"/>
        </w:rPr>
        <w:t>Student Services Employer and Internship 2020-2022 fiscal year Insights</w:t>
      </w:r>
    </w:p>
    <w:p w14:paraId="1D71D9C0" w14:textId="6205832B" w:rsidR="001A462E" w:rsidRPr="00B2595B" w:rsidRDefault="001A462E" w:rsidP="001A462E">
      <w:pPr>
        <w:tabs>
          <w:tab w:val="num" w:pos="720"/>
        </w:tabs>
        <w:ind w:left="720" w:hanging="360"/>
        <w:jc w:val="center"/>
        <w:rPr>
          <w:bCs/>
          <w:sz w:val="24"/>
          <w:szCs w:val="24"/>
        </w:rPr>
      </w:pPr>
      <w:r w:rsidRPr="00B2595B">
        <w:rPr>
          <w:rFonts w:ascii="Times New Roman" w:eastAsia="Times New Roman" w:hAnsi="Times New Roman" w:cs="Times New Roman"/>
          <w:bCs/>
          <w:sz w:val="24"/>
          <w:szCs w:val="24"/>
        </w:rPr>
        <w:t>BY: Nage Murphy</w:t>
      </w:r>
    </w:p>
    <w:p w14:paraId="52FC2D6E" w14:textId="77777777" w:rsidR="001A462E" w:rsidRDefault="001A462E" w:rsidP="001A462E">
      <w:pPr>
        <w:ind w:left="720"/>
      </w:pPr>
    </w:p>
    <w:p w14:paraId="38F45146" w14:textId="77777777" w:rsidR="001A462E" w:rsidRPr="001A462E" w:rsidRDefault="001A462E" w:rsidP="001A462E">
      <w:p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b/>
          <w:bCs/>
          <w:sz w:val="24"/>
          <w:szCs w:val="24"/>
        </w:rPr>
        <w:t>The Situation</w:t>
      </w:r>
      <w:r w:rsidRPr="001A46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C72B6E" w14:textId="16D431EF" w:rsidR="001A462E" w:rsidRPr="001A462E" w:rsidRDefault="001A462E" w:rsidP="001A46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 xml:space="preserve">My client gave me several types of data to use </w:t>
      </w:r>
      <w:r w:rsidRPr="001A462E">
        <w:rPr>
          <w:rFonts w:ascii="Times New Roman" w:hAnsi="Times New Roman" w:cs="Times New Roman"/>
          <w:sz w:val="24"/>
          <w:szCs w:val="24"/>
        </w:rPr>
        <w:t>to</w:t>
      </w:r>
      <w:r w:rsidRPr="001A462E">
        <w:rPr>
          <w:rFonts w:ascii="Times New Roman" w:hAnsi="Times New Roman" w:cs="Times New Roman"/>
          <w:sz w:val="24"/>
          <w:szCs w:val="24"/>
        </w:rPr>
        <w:t xml:space="preserve"> help them see impactful data about the Student Services Department.</w:t>
      </w:r>
    </w:p>
    <w:p w14:paraId="6E02D4EB" w14:textId="77777777" w:rsidR="001A462E" w:rsidRPr="001A462E" w:rsidRDefault="001A462E" w:rsidP="001A46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D9FF25" w14:textId="77777777" w:rsidR="001A462E" w:rsidRPr="001A462E" w:rsidRDefault="001A462E" w:rsidP="001A462E">
      <w:p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1A462E">
        <w:rPr>
          <w:rFonts w:ascii="Times New Roman" w:hAnsi="Times New Roman" w:cs="Times New Roman"/>
          <w:sz w:val="24"/>
          <w:szCs w:val="24"/>
        </w:rPr>
        <w:t>:</w:t>
      </w:r>
    </w:p>
    <w:p w14:paraId="731DDC4B" w14:textId="7E3689E1" w:rsidR="001A462E" w:rsidRDefault="001A462E" w:rsidP="00C7433E">
      <w:pPr>
        <w:ind w:left="360"/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The client was able to measure several KPI's over a Three-year time span between 2020 - 2022 fiscal year of the Following:</w:t>
      </w:r>
    </w:p>
    <w:p w14:paraId="0D547DD8" w14:textId="77777777" w:rsidR="00C7433E" w:rsidRPr="001A462E" w:rsidRDefault="00C7433E" w:rsidP="00C7433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992FBE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Number of students seen by counselor per quarter and Year.</w:t>
      </w:r>
    </w:p>
    <w:p w14:paraId="1EC967AA" w14:textId="5D9C620B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 xml:space="preserve">Most popular Major seen by a </w:t>
      </w:r>
      <w:r w:rsidRPr="001A462E">
        <w:rPr>
          <w:rFonts w:ascii="Times New Roman" w:hAnsi="Times New Roman" w:cs="Times New Roman"/>
          <w:sz w:val="24"/>
          <w:szCs w:val="24"/>
        </w:rPr>
        <w:t>counselor</w:t>
      </w:r>
      <w:r w:rsidRPr="001A462E">
        <w:rPr>
          <w:rFonts w:ascii="Times New Roman" w:hAnsi="Times New Roman" w:cs="Times New Roman"/>
          <w:sz w:val="24"/>
          <w:szCs w:val="24"/>
        </w:rPr>
        <w:t>.</w:t>
      </w:r>
    </w:p>
    <w:p w14:paraId="2F9A9DDB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Number of Resume reviews per year.</w:t>
      </w:r>
    </w:p>
    <w:p w14:paraId="59A69DC5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Students attending a particular Workshop hosted by a single counselor.</w:t>
      </w:r>
    </w:p>
    <w:p w14:paraId="67FF65C8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Geographical chart of most populated areas that employers are located.</w:t>
      </w:r>
    </w:p>
    <w:p w14:paraId="4BF093FB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The average, minimum, and maximum Intern pay per employer.</w:t>
      </w:r>
    </w:p>
    <w:p w14:paraId="6769D45B" w14:textId="2861F9BC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 xml:space="preserve">Amount of Course Credits students received from interning at </w:t>
      </w:r>
      <w:r w:rsidRPr="001A462E">
        <w:rPr>
          <w:rFonts w:ascii="Times New Roman" w:hAnsi="Times New Roman" w:cs="Times New Roman"/>
          <w:sz w:val="24"/>
          <w:szCs w:val="24"/>
        </w:rPr>
        <w:t>companies</w:t>
      </w:r>
      <w:r w:rsidRPr="001A462E">
        <w:rPr>
          <w:rFonts w:ascii="Times New Roman" w:hAnsi="Times New Roman" w:cs="Times New Roman"/>
          <w:sz w:val="24"/>
          <w:szCs w:val="24"/>
        </w:rPr>
        <w:t>.</w:t>
      </w:r>
    </w:p>
    <w:p w14:paraId="62048E88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Internship Paid and Unpaid percentage.</w:t>
      </w:r>
    </w:p>
    <w:p w14:paraId="63DCF1B0" w14:textId="7F8C40ED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 xml:space="preserve">Different types of Employment offer </w:t>
      </w:r>
      <w:r w:rsidR="00EC020F" w:rsidRPr="001A462E">
        <w:rPr>
          <w:rFonts w:ascii="Times New Roman" w:hAnsi="Times New Roman" w:cs="Times New Roman"/>
          <w:sz w:val="24"/>
          <w:szCs w:val="24"/>
        </w:rPr>
        <w:t>are</w:t>
      </w:r>
      <w:r w:rsidRPr="001A462E">
        <w:rPr>
          <w:rFonts w:ascii="Times New Roman" w:hAnsi="Times New Roman" w:cs="Times New Roman"/>
          <w:sz w:val="24"/>
          <w:szCs w:val="24"/>
        </w:rPr>
        <w:t xml:space="preserve"> given to students per year.</w:t>
      </w:r>
    </w:p>
    <w:p w14:paraId="2E30D790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interns attending internships per year and semester.</w:t>
      </w:r>
    </w:p>
    <w:p w14:paraId="22CA74FF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number of Companies offering internship opportunities.</w:t>
      </w:r>
    </w:p>
    <w:p w14:paraId="4BF731A1" w14:textId="77777777" w:rsidR="001A462E" w:rsidRPr="001A462E" w:rsidRDefault="001A462E" w:rsidP="001A462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>Total Number of Internship Opportunities that were available per semester and year.</w:t>
      </w:r>
    </w:p>
    <w:p w14:paraId="494BDBA8" w14:textId="77777777" w:rsidR="00C7433E" w:rsidRDefault="00C7433E" w:rsidP="001A462E">
      <w:pPr>
        <w:rPr>
          <w:rFonts w:ascii="Times New Roman" w:hAnsi="Times New Roman" w:cs="Times New Roman"/>
          <w:sz w:val="24"/>
          <w:szCs w:val="24"/>
        </w:rPr>
      </w:pPr>
    </w:p>
    <w:p w14:paraId="6537C2E8" w14:textId="01342A6A" w:rsidR="001A462E" w:rsidRPr="001A462E" w:rsidRDefault="001A462E" w:rsidP="001A462E">
      <w:p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b/>
          <w:bCs/>
          <w:sz w:val="24"/>
          <w:szCs w:val="24"/>
        </w:rPr>
        <w:t>Client Results</w:t>
      </w:r>
      <w:r w:rsidRPr="001A462E">
        <w:rPr>
          <w:rFonts w:ascii="Times New Roman" w:hAnsi="Times New Roman" w:cs="Times New Roman"/>
          <w:sz w:val="24"/>
          <w:szCs w:val="24"/>
        </w:rPr>
        <w:t>:</w:t>
      </w:r>
    </w:p>
    <w:p w14:paraId="273D1AD2" w14:textId="6E275544" w:rsidR="001A462E" w:rsidRPr="001A462E" w:rsidRDefault="001A462E" w:rsidP="001A462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462E">
        <w:rPr>
          <w:rFonts w:ascii="Times New Roman" w:hAnsi="Times New Roman" w:cs="Times New Roman"/>
          <w:sz w:val="24"/>
          <w:szCs w:val="24"/>
        </w:rPr>
        <w:t xml:space="preserve">More companies offered to have a meeting with my client to </w:t>
      </w:r>
      <w:r w:rsidRPr="001A462E">
        <w:rPr>
          <w:rFonts w:ascii="Times New Roman" w:hAnsi="Times New Roman" w:cs="Times New Roman"/>
          <w:sz w:val="24"/>
          <w:szCs w:val="24"/>
        </w:rPr>
        <w:t>discuss</w:t>
      </w:r>
      <w:r w:rsidRPr="001A462E">
        <w:rPr>
          <w:rFonts w:ascii="Times New Roman" w:hAnsi="Times New Roman" w:cs="Times New Roman"/>
          <w:sz w:val="24"/>
          <w:szCs w:val="24"/>
        </w:rPr>
        <w:t xml:space="preserve"> future Internship </w:t>
      </w:r>
      <w:r w:rsidRPr="001A462E">
        <w:rPr>
          <w:rFonts w:ascii="Times New Roman" w:hAnsi="Times New Roman" w:cs="Times New Roman"/>
          <w:sz w:val="24"/>
          <w:szCs w:val="24"/>
        </w:rPr>
        <w:t>Opportunities</w:t>
      </w:r>
      <w:r w:rsidRPr="001A462E">
        <w:rPr>
          <w:rFonts w:ascii="Times New Roman" w:hAnsi="Times New Roman" w:cs="Times New Roman"/>
          <w:sz w:val="24"/>
          <w:szCs w:val="24"/>
        </w:rPr>
        <w:t>.</w:t>
      </w:r>
    </w:p>
    <w:p w14:paraId="23FB03C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83EA2"/>
    <w:multiLevelType w:val="multilevel"/>
    <w:tmpl w:val="02E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A93BB5"/>
    <w:multiLevelType w:val="multilevel"/>
    <w:tmpl w:val="BD8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BA7924"/>
    <w:multiLevelType w:val="multilevel"/>
    <w:tmpl w:val="378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8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2E"/>
    <w:rsid w:val="001A462E"/>
    <w:rsid w:val="00645252"/>
    <w:rsid w:val="006D3D74"/>
    <w:rsid w:val="0083569A"/>
    <w:rsid w:val="00A9204E"/>
    <w:rsid w:val="00B2595B"/>
    <w:rsid w:val="00C7433E"/>
    <w:rsid w:val="00EC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E8F6"/>
  <w15:chartTrackingRefBased/>
  <w15:docId w15:val="{E878D2FC-1984-4D0C-A0B1-3B5D925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375\AppData\Local\Microsoft\Office\16.0\DTS\en-US%7b234E0403-476D-435C-92CB-1A33E13C9D5E%7d\%7b7CCC97EC-AB8C-4A0D-B62F-52828AB86CB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{7CCC97EC-AB8C-4A0D-B62F-52828AB86CB2}tf02786999_win32</Template>
  <TotalTime>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13375</dc:creator>
  <cp:keywords/>
  <dc:description/>
  <cp:lastModifiedBy>Nage Lashone Murphy</cp:lastModifiedBy>
  <cp:revision>4</cp:revision>
  <dcterms:created xsi:type="dcterms:W3CDTF">2022-01-22T13:11:00Z</dcterms:created>
  <dcterms:modified xsi:type="dcterms:W3CDTF">2022-01-22T13:20:00Z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